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BodyText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77777777" w:rsidR="00AD0558" w:rsidRPr="00AD0558" w:rsidRDefault="00AD0558" w:rsidP="00AD0558">
      <w:pPr>
        <w:pStyle w:val="Heading"/>
        <w:rPr>
          <w:rFonts w:ascii="Arial" w:hAnsi="Arial" w:cs="Arial"/>
          <w:b/>
        </w:rPr>
      </w:pPr>
      <w:r w:rsidRPr="005B41A0">
        <w:rPr>
          <w:rFonts w:ascii="Arial" w:hAnsi="Arial" w:cs="Arial"/>
          <w:b/>
          <w:color w:val="002060"/>
          <w:sz w:val="36"/>
          <w:szCs w:val="24"/>
        </w:rPr>
        <w:t>Laboratory practice No. X: Complete the title of the laboratory practice</w:t>
      </w:r>
    </w:p>
    <w:p w14:paraId="2CF12B40" w14:textId="676CF8C0" w:rsidR="00AD0558" w:rsidRPr="005B41A0" w:rsidRDefault="00AD0558" w:rsidP="00AD0558">
      <w:pPr>
        <w:pStyle w:val="BodyText"/>
        <w:rPr>
          <w:lang w:val="en-US"/>
        </w:rPr>
      </w:pPr>
    </w:p>
    <w:p w14:paraId="5A8FCF7D" w14:textId="246A5044" w:rsidR="00AD0558" w:rsidRPr="005B41A0" w:rsidRDefault="00AD0558" w:rsidP="00AD0558">
      <w:pPr>
        <w:pStyle w:val="BodyText"/>
        <w:rPr>
          <w:lang w:val="en-US"/>
        </w:rPr>
      </w:pPr>
    </w:p>
    <w:p w14:paraId="1D95FBE6" w14:textId="77777777" w:rsidR="00AD0558" w:rsidRPr="005B41A0" w:rsidRDefault="00AD0558" w:rsidP="00AD0558">
      <w:pPr>
        <w:pStyle w:val="BodyText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77777777" w:rsidR="00AD0558" w:rsidRPr="005B41A0" w:rsidRDefault="00AD0558" w:rsidP="002E3E49">
            <w:pPr>
              <w:jc w:val="center"/>
              <w:rPr>
                <w:lang w:val="en-US"/>
              </w:rPr>
            </w:pPr>
            <w:r w:rsidRPr="005B41A0">
              <w:rPr>
                <w:b/>
                <w:bCs/>
                <w:szCs w:val="24"/>
                <w:lang w:val="en-US"/>
              </w:rPr>
              <w:t>Full name of first student</w:t>
            </w:r>
          </w:p>
          <w:p w14:paraId="2DF5439F" w14:textId="77777777" w:rsidR="00AD0558" w:rsidRPr="005B41A0" w:rsidRDefault="00AD0558" w:rsidP="002E3E49">
            <w:pPr>
              <w:jc w:val="center"/>
              <w:rPr>
                <w:lang w:val="en-US"/>
              </w:rPr>
            </w:pPr>
            <w:r w:rsidRPr="005B41A0">
              <w:rPr>
                <w:bCs/>
                <w:szCs w:val="24"/>
                <w:lang w:val="en-US"/>
              </w:rPr>
              <w:t>Universidad Eafit</w:t>
            </w:r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correoinegrante1@eafit.edu.co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77777777" w:rsidR="00AD0558" w:rsidRPr="005B41A0" w:rsidRDefault="00AD0558" w:rsidP="002E3E49">
            <w:pPr>
              <w:jc w:val="center"/>
              <w:rPr>
                <w:lang w:val="en-US"/>
              </w:rPr>
            </w:pPr>
            <w:r w:rsidRPr="005B41A0">
              <w:rPr>
                <w:b/>
                <w:bCs/>
                <w:szCs w:val="24"/>
                <w:lang w:val="en-US"/>
              </w:rPr>
              <w:t>Full name of second student</w:t>
            </w:r>
          </w:p>
          <w:p w14:paraId="501311A7" w14:textId="77777777" w:rsidR="00AD0558" w:rsidRPr="005B41A0" w:rsidRDefault="00AD0558" w:rsidP="002E3E49">
            <w:pPr>
              <w:jc w:val="center"/>
              <w:rPr>
                <w:lang w:val="en-US"/>
              </w:rPr>
            </w:pPr>
            <w:r w:rsidRPr="005B41A0">
              <w:rPr>
                <w:bCs/>
                <w:szCs w:val="24"/>
                <w:lang w:val="en-US"/>
              </w:rPr>
              <w:t>Universidad Eafit</w:t>
            </w:r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Correointegrante2@eafit.edu.co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Pr="005B41A0" w:rsidRDefault="00AD0558" w:rsidP="00AD0558">
      <w:pPr>
        <w:rPr>
          <w:lang w:val="en-US"/>
        </w:rPr>
      </w:pPr>
      <w:r w:rsidRPr="005B41A0">
        <w:rPr>
          <w:b/>
          <w:bCs/>
          <w:color w:val="002060"/>
          <w:lang w:val="en-US"/>
        </w:rPr>
        <w:t>3)</w:t>
      </w:r>
      <w:r w:rsidRPr="005B41A0">
        <w:rPr>
          <w:b/>
          <w:bCs/>
          <w:lang w:val="en-US"/>
        </w:rPr>
        <w:t xml:space="preserve"> Practice for final project defense presentation</w:t>
      </w:r>
    </w:p>
    <w:p w14:paraId="4E600538" w14:textId="77777777" w:rsidR="00AD0558" w:rsidRPr="005B41A0" w:rsidRDefault="00AD0558" w:rsidP="00AD0558">
      <w:pPr>
        <w:rPr>
          <w:b/>
          <w:bCs/>
          <w:lang w:val="en-US"/>
        </w:rPr>
      </w:pPr>
    </w:p>
    <w:p w14:paraId="678DE0ED" w14:textId="77777777" w:rsidR="00364859" w:rsidRPr="00320EFF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48FADF5B" w14:textId="77777777" w:rsidR="00364859" w:rsidRPr="00320EFF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5B57782E" w14:textId="77777777" w:rsidR="00364859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45AA598C" w14:textId="77777777" w:rsidR="00364859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33A2BB9" w14:textId="77777777" w:rsidR="00364859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59AC2635" w14:textId="77777777" w:rsidR="00364859" w:rsidRPr="00320EFF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4427C063" w14:textId="77777777" w:rsidR="00AD0558" w:rsidRDefault="00AD0558" w:rsidP="00AD0558">
      <w:pPr>
        <w:ind w:left="720"/>
        <w:jc w:val="both"/>
        <w:rPr>
          <w:b/>
          <w:bCs/>
          <w:i/>
          <w:szCs w:val="24"/>
        </w:rPr>
      </w:pPr>
    </w:p>
    <w:p w14:paraId="295883F8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Practice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for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midterms</w:t>
      </w:r>
      <w:proofErr w:type="spellEnd"/>
    </w:p>
    <w:p w14:paraId="43CB990F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0DC3FA85" w14:textId="77777777" w:rsidR="00364859" w:rsidRPr="001321F7" w:rsidRDefault="00364859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a</w:t>
      </w:r>
    </w:p>
    <w:p w14:paraId="326E6D33" w14:textId="77777777" w:rsidR="00364859" w:rsidRPr="001321F7" w:rsidRDefault="00364859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b</w:t>
      </w:r>
    </w:p>
    <w:p w14:paraId="51600FCC" w14:textId="77777777" w:rsidR="00364859" w:rsidRPr="001321F7" w:rsidRDefault="00364859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length-1</w:t>
      </w:r>
    </w:p>
    <w:p w14:paraId="12175F9C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25BB95CD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5)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  <w:lang w:val="es-CO"/>
        </w:rPr>
        <w:t>Recommended</w:t>
      </w:r>
      <w:proofErr w:type="spellEnd"/>
      <w:r>
        <w:rPr>
          <w:b/>
          <w:bCs/>
          <w:i/>
          <w:szCs w:val="24"/>
          <w:lang w:val="es-CO"/>
        </w:rPr>
        <w:t xml:space="preserve"> </w:t>
      </w:r>
      <w:proofErr w:type="spellStart"/>
      <w:r>
        <w:rPr>
          <w:b/>
          <w:bCs/>
          <w:i/>
          <w:szCs w:val="24"/>
          <w:lang w:val="es-CO"/>
        </w:rPr>
        <w:t>reading</w:t>
      </w:r>
      <w:proofErr w:type="spellEnd"/>
      <w:r>
        <w:rPr>
          <w:b/>
          <w:bCs/>
          <w:i/>
          <w:szCs w:val="24"/>
          <w:lang w:val="es-CO"/>
        </w:rPr>
        <w:t xml:space="preserve"> (</w:t>
      </w:r>
      <w:proofErr w:type="spellStart"/>
      <w:r>
        <w:rPr>
          <w:b/>
          <w:bCs/>
          <w:i/>
          <w:szCs w:val="24"/>
          <w:lang w:val="es-CO"/>
        </w:rPr>
        <w:t>optional</w:t>
      </w:r>
      <w:proofErr w:type="spellEnd"/>
      <w:r>
        <w:rPr>
          <w:b/>
          <w:bCs/>
          <w:i/>
          <w:szCs w:val="24"/>
          <w:lang w:val="es-CO"/>
        </w:rPr>
        <w:t>)</w:t>
      </w:r>
    </w:p>
    <w:p w14:paraId="286EA0CE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1ADBD434" w14:textId="77777777" w:rsidR="00364859" w:rsidRDefault="00364859" w:rsidP="00364859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59AA16DE" w14:textId="77777777" w:rsidR="00AD0558" w:rsidRDefault="00AD0558" w:rsidP="00AD0558">
      <w:pPr>
        <w:ind w:left="720"/>
        <w:jc w:val="both"/>
        <w:rPr>
          <w:szCs w:val="24"/>
          <w:lang w:val="es-CO"/>
        </w:rPr>
      </w:pPr>
    </w:p>
    <w:p w14:paraId="6D3C282D" w14:textId="77777777" w:rsidR="00AD0558" w:rsidRPr="005B41A0" w:rsidRDefault="00AD0558" w:rsidP="00AD0558">
      <w:pPr>
        <w:rPr>
          <w:lang w:val="en-US"/>
        </w:rPr>
      </w:pPr>
      <w:r w:rsidRPr="005B41A0">
        <w:rPr>
          <w:b/>
          <w:color w:val="002060"/>
          <w:lang w:val="en-US"/>
        </w:rPr>
        <w:t>6)</w:t>
      </w:r>
      <w:r w:rsidRPr="005B41A0">
        <w:rPr>
          <w:lang w:val="en-US"/>
        </w:rPr>
        <w:t xml:space="preserve"> </w:t>
      </w:r>
      <w:r w:rsidRPr="005B41A0">
        <w:rPr>
          <w:b/>
          <w:bCs/>
          <w:szCs w:val="24"/>
          <w:lang w:val="en-US"/>
        </w:rPr>
        <w:t>Team work and gradual progress (optional)</w:t>
      </w:r>
    </w:p>
    <w:p w14:paraId="37DE24E8" w14:textId="4296F27C" w:rsidR="00AD0558" w:rsidRPr="005B41A0" w:rsidRDefault="00AD0558" w:rsidP="00AD0558">
      <w:pPr>
        <w:rPr>
          <w:b/>
          <w:bCs/>
          <w:i/>
          <w:sz w:val="32"/>
          <w:szCs w:val="28"/>
          <w:lang w:val="en-US"/>
        </w:rPr>
      </w:pPr>
    </w:p>
    <w:p w14:paraId="193AA9C2" w14:textId="6D000D5A" w:rsidR="00364859" w:rsidRPr="00364859" w:rsidRDefault="00364859" w:rsidP="00364859">
      <w:pPr>
        <w:pStyle w:val="ListParagraph"/>
        <w:numPr>
          <w:ilvl w:val="1"/>
          <w:numId w:val="20"/>
        </w:numPr>
        <w:jc w:val="both"/>
        <w:rPr>
          <w:szCs w:val="24"/>
          <w:lang w:val="es-CO"/>
        </w:rPr>
      </w:pPr>
      <w:r w:rsidRPr="00364859">
        <w:rPr>
          <w:szCs w:val="24"/>
          <w:lang w:val="es-CO"/>
        </w:rPr>
        <w:t>Meeting minutes</w:t>
      </w:r>
    </w:p>
    <w:p w14:paraId="4CC19B1E" w14:textId="09BE958F" w:rsidR="00364859" w:rsidRPr="005B41A0" w:rsidRDefault="00364859" w:rsidP="00364859">
      <w:pPr>
        <w:pStyle w:val="ListParagraph"/>
        <w:ind w:left="360"/>
        <w:jc w:val="both"/>
        <w:rPr>
          <w:szCs w:val="24"/>
          <w:lang w:val="en-US"/>
        </w:rPr>
      </w:pPr>
      <w:r w:rsidRPr="005B41A0">
        <w:rPr>
          <w:b/>
          <w:i/>
          <w:color w:val="002060"/>
          <w:sz w:val="22"/>
          <w:szCs w:val="22"/>
          <w:lang w:val="en-US"/>
        </w:rPr>
        <w:t xml:space="preserve"> 6.2 </w:t>
      </w:r>
      <w:r w:rsidRPr="005B41A0">
        <w:rPr>
          <w:szCs w:val="24"/>
          <w:lang w:val="en-US"/>
        </w:rPr>
        <w:t>History of changes of the code</w:t>
      </w:r>
    </w:p>
    <w:p w14:paraId="5635F6FA" w14:textId="5FA98EF8" w:rsidR="00364859" w:rsidRPr="005B41A0" w:rsidRDefault="00364859" w:rsidP="00364859">
      <w:pPr>
        <w:ind w:left="426"/>
        <w:jc w:val="both"/>
        <w:rPr>
          <w:i/>
          <w:sz w:val="22"/>
          <w:szCs w:val="22"/>
          <w:lang w:val="en-US"/>
        </w:rPr>
      </w:pPr>
      <w:r w:rsidRPr="005B41A0">
        <w:rPr>
          <w:b/>
          <w:i/>
          <w:color w:val="002060"/>
          <w:sz w:val="22"/>
          <w:szCs w:val="22"/>
          <w:lang w:val="en-US"/>
        </w:rPr>
        <w:t xml:space="preserve">6.3 </w:t>
      </w:r>
      <w:r w:rsidRPr="005B41A0">
        <w:rPr>
          <w:sz w:val="22"/>
          <w:szCs w:val="22"/>
          <w:lang w:val="en-US"/>
        </w:rPr>
        <w:t>H</w:t>
      </w:r>
      <w:r w:rsidRPr="005B41A0">
        <w:rPr>
          <w:szCs w:val="24"/>
          <w:lang w:val="en-US"/>
        </w:rPr>
        <w:t>istory of changes of the report</w:t>
      </w:r>
    </w:p>
    <w:p w14:paraId="33E169F9" w14:textId="77777777" w:rsidR="00364859" w:rsidRPr="005B41A0" w:rsidRDefault="00364859" w:rsidP="00AD0558">
      <w:pPr>
        <w:rPr>
          <w:b/>
          <w:bCs/>
          <w:i/>
          <w:sz w:val="32"/>
          <w:szCs w:val="28"/>
          <w:lang w:val="en-US"/>
        </w:rPr>
      </w:pPr>
    </w:p>
    <w:p w14:paraId="6A8DED17" w14:textId="2A05AC6E" w:rsidR="00AD0558" w:rsidRPr="005B41A0" w:rsidRDefault="00AD0558" w:rsidP="00364859">
      <w:pPr>
        <w:jc w:val="both"/>
        <w:rPr>
          <w:szCs w:val="24"/>
          <w:lang w:val="en-US"/>
        </w:rPr>
      </w:pPr>
    </w:p>
    <w:p w14:paraId="27C4BF98" w14:textId="19AAE7A7" w:rsidR="006F47C4" w:rsidRPr="005B41A0" w:rsidRDefault="006F47C4" w:rsidP="00AD0558">
      <w:pPr>
        <w:ind w:left="720"/>
        <w:jc w:val="both"/>
        <w:rPr>
          <w:szCs w:val="24"/>
          <w:lang w:val="en-US"/>
        </w:rPr>
      </w:pPr>
    </w:p>
    <w:sectPr w:rsidR="006F47C4" w:rsidRPr="005B41A0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EC674" w14:textId="77777777" w:rsidR="00451747" w:rsidRDefault="00451747" w:rsidP="004071A1">
      <w:r>
        <w:separator/>
      </w:r>
    </w:p>
  </w:endnote>
  <w:endnote w:type="continuationSeparator" w:id="0">
    <w:p w14:paraId="5E789F62" w14:textId="77777777" w:rsidR="00451747" w:rsidRDefault="00451747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5B41A0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41A0">
      <w:rPr>
        <w:rFonts w:cstheme="minorHAnsi"/>
        <w:b/>
        <w:sz w:val="20"/>
        <w:lang w:val="en-US"/>
      </w:rPr>
      <w:br/>
      <w:t xml:space="preserve">PhD. Mauricio Toro Bermúdez </w:t>
    </w:r>
    <w:r w:rsidRPr="005B41A0">
      <w:rPr>
        <w:rFonts w:cstheme="minorHAnsi"/>
        <w:b/>
        <w:sz w:val="20"/>
        <w:lang w:val="en-US"/>
      </w:rPr>
      <w:br/>
    </w:r>
    <w:r w:rsidR="00F818E6" w:rsidRPr="005B41A0">
      <w:rPr>
        <w:sz w:val="20"/>
        <w:shd w:val="clear" w:color="auto" w:fill="FFFFFF"/>
        <w:lang w:val="en-US"/>
      </w:rPr>
      <w:t>Professor | School of Engineering | Informatics and Systems</w:t>
    </w:r>
    <w:r w:rsidRPr="005B41A0">
      <w:rPr>
        <w:rFonts w:cstheme="minorHAnsi"/>
        <w:sz w:val="20"/>
        <w:lang w:val="en-US"/>
      </w:rPr>
      <w:br/>
    </w:r>
    <w:r w:rsidR="00F818E6" w:rsidRPr="005B41A0">
      <w:rPr>
        <w:rFonts w:cstheme="minorHAnsi"/>
        <w:sz w:val="20"/>
        <w:lang w:val="en-US"/>
      </w:rPr>
      <w:t>Email</w:t>
    </w:r>
    <w:r w:rsidRPr="005B41A0">
      <w:rPr>
        <w:rFonts w:cstheme="minorHAnsi"/>
        <w:sz w:val="20"/>
        <w:lang w:val="en-US"/>
      </w:rPr>
      <w:t xml:space="preserve">: </w:t>
    </w:r>
    <w:hyperlink r:id="rId3" w:history="1">
      <w:r w:rsidRPr="005B41A0">
        <w:rPr>
          <w:rStyle w:val="Hyperlink"/>
          <w:rFonts w:cstheme="minorHAnsi"/>
          <w:color w:val="auto"/>
          <w:sz w:val="20"/>
          <w:u w:val="none"/>
          <w:lang w:val="en-US"/>
        </w:rPr>
        <w:t>mtorobe@eafit.edu.co</w:t>
      </w:r>
    </w:hyperlink>
    <w:r w:rsidRPr="005B41A0">
      <w:rPr>
        <w:rFonts w:cstheme="minorHAnsi"/>
        <w:sz w:val="20"/>
        <w:lang w:val="en-US"/>
      </w:rPr>
      <w:t xml:space="preserve">  | </w:t>
    </w:r>
    <w:r w:rsidR="00F818E6" w:rsidRPr="005B41A0">
      <w:rPr>
        <w:rFonts w:cstheme="minorHAnsi"/>
        <w:sz w:val="20"/>
        <w:lang w:val="en-US"/>
      </w:rPr>
      <w:t>Office</w:t>
    </w:r>
    <w:r w:rsidRPr="005B41A0">
      <w:rPr>
        <w:rFonts w:cstheme="minorHAnsi"/>
        <w:sz w:val="20"/>
        <w:lang w:val="en-US"/>
      </w:rPr>
      <w:t xml:space="preserve">: </w:t>
    </w:r>
    <w:r w:rsidR="00F818E6" w:rsidRPr="005B41A0">
      <w:rPr>
        <w:rFonts w:cstheme="minorHAnsi"/>
        <w:sz w:val="20"/>
        <w:lang w:val="en-US"/>
      </w:rPr>
      <w:t>Building</w:t>
    </w:r>
    <w:r w:rsidRPr="005B41A0">
      <w:rPr>
        <w:rFonts w:cstheme="minorHAnsi"/>
        <w:sz w:val="20"/>
        <w:lang w:val="en-US"/>
      </w:rPr>
      <w:t xml:space="preserve"> 19 – 627  </w:t>
    </w:r>
    <w:r w:rsidRPr="005B41A0">
      <w:rPr>
        <w:rFonts w:cstheme="minorHAnsi"/>
        <w:sz w:val="20"/>
        <w:lang w:val="en-US"/>
      </w:rPr>
      <w:br/>
    </w:r>
    <w:r w:rsidR="00F818E6" w:rsidRPr="005B41A0">
      <w:rPr>
        <w:rFonts w:cstheme="minorHAnsi"/>
        <w:sz w:val="20"/>
        <w:lang w:val="en-US"/>
      </w:rPr>
      <w:t>Phone</w:t>
    </w:r>
    <w:r w:rsidRPr="005B41A0">
      <w:rPr>
        <w:rFonts w:cstheme="minorHAnsi"/>
        <w:sz w:val="20"/>
        <w:lang w:val="en-US"/>
      </w:rPr>
      <w:t>: (+57) (4) 261 95 00</w:t>
    </w:r>
    <w:r w:rsidRPr="005B41A0">
      <w:rPr>
        <w:rFonts w:cstheme="minorHAnsi"/>
        <w:sz w:val="20"/>
        <w:shd w:val="clear" w:color="auto" w:fill="FFFFFF"/>
        <w:lang w:val="en-US"/>
      </w:rPr>
      <w:t xml:space="preserve"> </w:t>
    </w:r>
    <w:r w:rsidRPr="005B41A0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Footer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DE72B" w14:textId="77777777" w:rsidR="00451747" w:rsidRDefault="00451747" w:rsidP="004071A1">
      <w:r>
        <w:separator/>
      </w:r>
    </w:p>
  </w:footnote>
  <w:footnote w:type="continuationSeparator" w:id="0">
    <w:p w14:paraId="3D1D97D1" w14:textId="77777777" w:rsidR="00451747" w:rsidRDefault="00451747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Header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BodyText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Header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747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B41A0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6D1F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071A1"/>
  </w:style>
  <w:style w:type="paragraph" w:styleId="Footer">
    <w:name w:val="footer"/>
    <w:basedOn w:val="Normal"/>
    <w:link w:val="Foot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1A1"/>
  </w:style>
  <w:style w:type="character" w:customStyle="1" w:styleId="Textodemarcadordeposicin">
    <w:name w:val="Texto de marcador de posición"/>
    <w:basedOn w:val="DefaultParagraphFont"/>
    <w:uiPriority w:val="99"/>
    <w:semiHidden/>
    <w:rsid w:val="000A7015"/>
    <w:rPr>
      <w:color w:val="808080"/>
    </w:rPr>
  </w:style>
  <w:style w:type="paragraph" w:styleId="BodyText">
    <w:name w:val="Body Text"/>
    <w:basedOn w:val="Normal"/>
    <w:link w:val="BodyTextChar"/>
    <w:rsid w:val="00A30EDB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eGrid">
    <w:name w:val="Table Grid"/>
    <w:basedOn w:val="Table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ListParagraph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">
    <w:name w:val="List"/>
    <w:basedOn w:val="BodyText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60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5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BodyText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Julian Ramirez</cp:lastModifiedBy>
  <cp:revision>3</cp:revision>
  <cp:lastPrinted>2019-01-22T00:16:00Z</cp:lastPrinted>
  <dcterms:created xsi:type="dcterms:W3CDTF">2021-03-13T17:36:00Z</dcterms:created>
  <dcterms:modified xsi:type="dcterms:W3CDTF">2021-03-13T17:36:00Z</dcterms:modified>
</cp:coreProperties>
</file>