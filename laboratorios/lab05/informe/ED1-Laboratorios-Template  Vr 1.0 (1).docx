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DB0FDD">
      <w:pPr>
        <w:pStyle w:val="BodyText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5CAC86CC" w14:textId="77777777" w:rsidR="00AD0558" w:rsidRPr="00AD0558" w:rsidRDefault="00AD0558" w:rsidP="00AD0558">
      <w:pPr>
        <w:pStyle w:val="Heading"/>
        <w:rPr>
          <w:rFonts w:ascii="Arial" w:hAnsi="Arial" w:cs="Arial"/>
          <w:b/>
        </w:rPr>
      </w:pPr>
      <w:r w:rsidRPr="00E009E1">
        <w:rPr>
          <w:rFonts w:ascii="Arial" w:hAnsi="Arial" w:cs="Arial"/>
          <w:b/>
          <w:color w:val="002060"/>
          <w:sz w:val="36"/>
          <w:szCs w:val="24"/>
          <w:lang w:val="en-CA"/>
        </w:rPr>
        <w:t>Laboratory practice No. X: Complete the title of the laboratory practice</w:t>
      </w:r>
    </w:p>
    <w:p w14:paraId="2CF12B40" w14:textId="676CF8C0" w:rsidR="00AD0558" w:rsidRPr="00E009E1" w:rsidRDefault="00AD0558" w:rsidP="00AD0558">
      <w:pPr>
        <w:pStyle w:val="BodyText"/>
        <w:rPr>
          <w:lang w:val="en-CA"/>
        </w:rPr>
      </w:pPr>
    </w:p>
    <w:p w14:paraId="5A8FCF7D" w14:textId="246A5044" w:rsidR="00AD0558" w:rsidRPr="00E009E1" w:rsidRDefault="00AD0558" w:rsidP="00AD0558">
      <w:pPr>
        <w:pStyle w:val="BodyText"/>
        <w:rPr>
          <w:lang w:val="en-CA"/>
        </w:rPr>
      </w:pPr>
    </w:p>
    <w:p w14:paraId="1D95FBE6" w14:textId="77777777" w:rsidR="00AD0558" w:rsidRPr="00E009E1" w:rsidRDefault="00AD0558" w:rsidP="00AD0558">
      <w:pPr>
        <w:pStyle w:val="BodyText"/>
        <w:rPr>
          <w:lang w:val="en-C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AD0558" w14:paraId="3B64C703" w14:textId="77777777" w:rsidTr="002E3E49">
        <w:tc>
          <w:tcPr>
            <w:tcW w:w="4605" w:type="dxa"/>
            <w:shd w:val="clear" w:color="auto" w:fill="auto"/>
          </w:tcPr>
          <w:p w14:paraId="3B14F484" w14:textId="3F16F239" w:rsidR="00AD0558" w:rsidRPr="00E009E1" w:rsidRDefault="00E009E1" w:rsidP="002E3E49">
            <w:pPr>
              <w:jc w:val="center"/>
              <w:rPr>
                <w:lang w:val="en-CA"/>
              </w:rPr>
            </w:pPr>
            <w:r>
              <w:rPr>
                <w:b/>
                <w:bCs/>
                <w:szCs w:val="24"/>
                <w:lang w:val="en-CA"/>
              </w:rPr>
              <w:t>Julian David Ramirez Lopera</w:t>
            </w:r>
          </w:p>
          <w:p w14:paraId="2DF5439F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Universidad Eafit</w:t>
            </w:r>
          </w:p>
          <w:p w14:paraId="352FF22B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0B6A396F" w14:textId="092CC86B" w:rsidR="00AD0558" w:rsidRDefault="00E009E1" w:rsidP="002E3E49">
            <w:pPr>
              <w:jc w:val="center"/>
            </w:pPr>
            <w:r w:rsidRPr="00E009E1">
              <w:rPr>
                <w:bCs/>
                <w:szCs w:val="24"/>
              </w:rPr>
              <w:t>jdramirezl</w:t>
            </w:r>
            <w:r w:rsidR="00AD0558">
              <w:rPr>
                <w:bCs/>
                <w:szCs w:val="24"/>
              </w:rPr>
              <w:t>@eafit.edu.co</w:t>
            </w:r>
          </w:p>
          <w:p w14:paraId="052A1AB0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605" w:type="dxa"/>
            <w:shd w:val="clear" w:color="auto" w:fill="auto"/>
          </w:tcPr>
          <w:p w14:paraId="3B4E90BA" w14:textId="5DB74ED2" w:rsidR="00AD0558" w:rsidRPr="00E009E1" w:rsidRDefault="00E009E1" w:rsidP="002E3E49">
            <w:pPr>
              <w:jc w:val="center"/>
              <w:rPr>
                <w:lang w:val="es-CO"/>
              </w:rPr>
            </w:pPr>
            <w:r w:rsidRPr="00E009E1">
              <w:rPr>
                <w:b/>
                <w:bCs/>
                <w:szCs w:val="24"/>
                <w:lang w:val="es-CO"/>
              </w:rPr>
              <w:t>Andres Salazar G</w:t>
            </w:r>
            <w:r>
              <w:rPr>
                <w:b/>
                <w:bCs/>
                <w:szCs w:val="24"/>
                <w:lang w:val="es-CO"/>
              </w:rPr>
              <w:t>aleano</w:t>
            </w:r>
          </w:p>
          <w:p w14:paraId="501311A7" w14:textId="77777777" w:rsidR="00AD0558" w:rsidRPr="00E009E1" w:rsidRDefault="00AD0558" w:rsidP="002E3E49">
            <w:pPr>
              <w:jc w:val="center"/>
              <w:rPr>
                <w:lang w:val="es-CO"/>
              </w:rPr>
            </w:pPr>
            <w:r w:rsidRPr="00E009E1">
              <w:rPr>
                <w:bCs/>
                <w:szCs w:val="24"/>
                <w:lang w:val="es-CO"/>
              </w:rPr>
              <w:t xml:space="preserve">Universidad </w:t>
            </w:r>
            <w:proofErr w:type="spellStart"/>
            <w:r w:rsidRPr="00E009E1">
              <w:rPr>
                <w:bCs/>
                <w:szCs w:val="24"/>
                <w:lang w:val="es-CO"/>
              </w:rPr>
              <w:t>Eafit</w:t>
            </w:r>
            <w:proofErr w:type="spellEnd"/>
          </w:p>
          <w:p w14:paraId="06990498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3751F54A" w14:textId="596D0DF4" w:rsidR="00AD0558" w:rsidRDefault="00E009E1" w:rsidP="002E3E49">
            <w:pPr>
              <w:jc w:val="center"/>
            </w:pPr>
            <w:r>
              <w:rPr>
                <w:bCs/>
                <w:szCs w:val="24"/>
              </w:rPr>
              <w:t>asalaza5</w:t>
            </w:r>
            <w:r w:rsidR="00AD0558">
              <w:rPr>
                <w:bCs/>
                <w:szCs w:val="24"/>
              </w:rPr>
              <w:t>@eafit.edu.co</w:t>
            </w:r>
          </w:p>
          <w:p w14:paraId="5E3BE8F4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</w:tr>
    </w:tbl>
    <w:p w14:paraId="243386EC" w14:textId="77777777" w:rsidR="00AD0558" w:rsidRDefault="00AD0558" w:rsidP="00AD0558">
      <w:pPr>
        <w:rPr>
          <w:b/>
          <w:bCs/>
          <w:szCs w:val="24"/>
        </w:rPr>
      </w:pPr>
    </w:p>
    <w:p w14:paraId="67CBD47D" w14:textId="77777777" w:rsidR="00AD0558" w:rsidRDefault="00AD0558" w:rsidP="00AD0558">
      <w:pPr>
        <w:rPr>
          <w:b/>
          <w:bCs/>
          <w:szCs w:val="24"/>
        </w:rPr>
      </w:pPr>
    </w:p>
    <w:p w14:paraId="11A3A790" w14:textId="77777777" w:rsidR="00AD0558" w:rsidRPr="00E009E1" w:rsidRDefault="00AD0558" w:rsidP="00AD0558">
      <w:pPr>
        <w:rPr>
          <w:lang w:val="en-CA"/>
        </w:rPr>
      </w:pPr>
      <w:r w:rsidRPr="00E009E1">
        <w:rPr>
          <w:b/>
          <w:bCs/>
          <w:color w:val="002060"/>
          <w:lang w:val="en-CA"/>
        </w:rPr>
        <w:t>3)</w:t>
      </w:r>
      <w:r w:rsidRPr="00E009E1">
        <w:rPr>
          <w:b/>
          <w:bCs/>
          <w:lang w:val="en-CA"/>
        </w:rPr>
        <w:t xml:space="preserve"> Practice for final project defense presentation</w:t>
      </w:r>
    </w:p>
    <w:p w14:paraId="4E600538" w14:textId="77777777" w:rsidR="00AD0558" w:rsidRPr="00E009E1" w:rsidRDefault="00AD0558" w:rsidP="00AD0558">
      <w:pPr>
        <w:rPr>
          <w:b/>
          <w:bCs/>
          <w:lang w:val="en-CA"/>
        </w:rPr>
      </w:pPr>
    </w:p>
    <w:p w14:paraId="48FADF5B" w14:textId="2E875FCE" w:rsidR="00364859" w:rsidRPr="00E009E1" w:rsidRDefault="00364859" w:rsidP="00364859">
      <w:pPr>
        <w:pStyle w:val="ListParagraph"/>
        <w:ind w:left="360"/>
        <w:jc w:val="both"/>
        <w:rPr>
          <w:b/>
          <w:bCs/>
          <w:color w:val="002060"/>
          <w:sz w:val="22"/>
          <w:szCs w:val="22"/>
          <w:lang w:val="en-CA"/>
        </w:rPr>
      </w:pPr>
      <w:r w:rsidRPr="00E009E1">
        <w:rPr>
          <w:b/>
          <w:bCs/>
          <w:color w:val="002060"/>
          <w:sz w:val="22"/>
          <w:szCs w:val="22"/>
          <w:lang w:val="en-CA"/>
        </w:rPr>
        <w:t>3.2</w:t>
      </w:r>
      <w:r w:rsidR="00E009E1">
        <w:rPr>
          <w:b/>
          <w:bCs/>
          <w:color w:val="002060"/>
          <w:sz w:val="22"/>
          <w:szCs w:val="22"/>
          <w:lang w:val="en-CA"/>
        </w:rPr>
        <w:t>)</w:t>
      </w:r>
      <w:r w:rsidR="00E009E1" w:rsidRPr="00E009E1">
        <w:rPr>
          <w:b/>
          <w:bCs/>
          <w:color w:val="002060"/>
          <w:sz w:val="22"/>
          <w:szCs w:val="22"/>
          <w:lang w:val="en-CA"/>
        </w:rPr>
        <w:t xml:space="preserve"> If edges are represented w</w:t>
      </w:r>
      <w:r w:rsidR="00E009E1">
        <w:rPr>
          <w:b/>
          <w:bCs/>
          <w:color w:val="002060"/>
          <w:sz w:val="22"/>
          <w:szCs w:val="22"/>
          <w:lang w:val="en-CA"/>
        </w:rPr>
        <w:t>ith adjacency lists instead of adjacency matrices, memory consumption decreases dramatically, as it goes from O(v^2) to O(e). Where v is the number of vertices in the graph and e the number of edges in the graph.  It is possible to have a greater amount edges than that of vertices (e &lt; v), nonetheless, v^2 is generally way bigger than the number of edges.</w:t>
      </w:r>
    </w:p>
    <w:p w14:paraId="45AA598C" w14:textId="3C21CC59" w:rsidR="00364859" w:rsidRPr="00566FD6" w:rsidRDefault="00364859" w:rsidP="00364859">
      <w:pPr>
        <w:pStyle w:val="ListParagraph"/>
        <w:ind w:left="360"/>
        <w:jc w:val="both"/>
        <w:rPr>
          <w:b/>
          <w:bCs/>
          <w:color w:val="002060"/>
          <w:sz w:val="22"/>
          <w:szCs w:val="22"/>
          <w:lang w:val="en-CA"/>
        </w:rPr>
      </w:pPr>
      <w:r w:rsidRPr="00566FD6">
        <w:rPr>
          <w:b/>
          <w:bCs/>
          <w:color w:val="002060"/>
          <w:sz w:val="22"/>
          <w:szCs w:val="22"/>
          <w:lang w:val="en-CA"/>
        </w:rPr>
        <w:t>3.4</w:t>
      </w:r>
      <w:r w:rsidR="00E009E1" w:rsidRPr="00566FD6">
        <w:rPr>
          <w:b/>
          <w:bCs/>
          <w:color w:val="002060"/>
          <w:sz w:val="22"/>
          <w:szCs w:val="22"/>
          <w:lang w:val="en-CA"/>
        </w:rPr>
        <w:t xml:space="preserve">) </w:t>
      </w:r>
      <w:proofErr w:type="gramStart"/>
      <w:r w:rsidR="00E009E1" w:rsidRPr="00566FD6">
        <w:rPr>
          <w:b/>
          <w:bCs/>
          <w:color w:val="002060"/>
          <w:sz w:val="22"/>
          <w:szCs w:val="22"/>
          <w:lang w:val="en-CA"/>
        </w:rPr>
        <w:t>O(</w:t>
      </w:r>
      <w:proofErr w:type="gramEnd"/>
      <w:r w:rsidR="00E009E1" w:rsidRPr="00566FD6">
        <w:rPr>
          <w:b/>
          <w:bCs/>
          <w:color w:val="002060"/>
          <w:sz w:val="22"/>
          <w:szCs w:val="22"/>
          <w:lang w:val="en-CA"/>
        </w:rPr>
        <w:t>v + e)</w:t>
      </w:r>
    </w:p>
    <w:p w14:paraId="59AC2635" w14:textId="5E36D4A8" w:rsidR="00364859" w:rsidRPr="00373631" w:rsidRDefault="00364859" w:rsidP="00373631">
      <w:pPr>
        <w:pStyle w:val="ListParagraph"/>
        <w:ind w:left="360"/>
        <w:jc w:val="both"/>
        <w:rPr>
          <w:b/>
          <w:bCs/>
          <w:color w:val="002060"/>
          <w:sz w:val="22"/>
          <w:szCs w:val="22"/>
          <w:lang w:val="en-CA"/>
        </w:rPr>
      </w:pPr>
      <w:r w:rsidRPr="00566FD6">
        <w:rPr>
          <w:b/>
          <w:bCs/>
          <w:color w:val="002060"/>
          <w:sz w:val="22"/>
          <w:szCs w:val="22"/>
          <w:lang w:val="en-CA"/>
        </w:rPr>
        <w:t>3.5</w:t>
      </w:r>
      <w:r w:rsidR="00E009E1" w:rsidRPr="00566FD6">
        <w:rPr>
          <w:b/>
          <w:bCs/>
          <w:color w:val="002060"/>
          <w:sz w:val="22"/>
          <w:szCs w:val="22"/>
          <w:lang w:val="en-CA"/>
        </w:rPr>
        <w:t xml:space="preserve">) </w:t>
      </w:r>
      <w:r w:rsidR="00566FD6" w:rsidRPr="00566FD6">
        <w:rPr>
          <w:b/>
          <w:bCs/>
          <w:color w:val="002060"/>
          <w:sz w:val="22"/>
          <w:szCs w:val="22"/>
          <w:lang w:val="en-CA"/>
        </w:rPr>
        <w:t>v stands for the n</w:t>
      </w:r>
      <w:r w:rsidR="00566FD6">
        <w:rPr>
          <w:b/>
          <w:bCs/>
          <w:color w:val="002060"/>
          <w:sz w:val="22"/>
          <w:szCs w:val="22"/>
          <w:lang w:val="en-CA"/>
        </w:rPr>
        <w:t xml:space="preserve">umber of vertices in the graph, and e stands for the number of edges in the graph. This algorithmic complexity comes from </w:t>
      </w:r>
      <w:r w:rsidR="00373631">
        <w:rPr>
          <w:b/>
          <w:bCs/>
          <w:color w:val="002060"/>
          <w:sz w:val="22"/>
          <w:szCs w:val="22"/>
          <w:lang w:val="en-CA"/>
        </w:rPr>
        <w:t>the fact that each vertex and edge is checked and explored once.</w:t>
      </w:r>
    </w:p>
    <w:p w14:paraId="4427C063" w14:textId="77777777" w:rsidR="00AD0558" w:rsidRDefault="00AD0558" w:rsidP="00AD0558">
      <w:pPr>
        <w:ind w:left="720"/>
        <w:jc w:val="both"/>
        <w:rPr>
          <w:b/>
          <w:bCs/>
          <w:i/>
          <w:szCs w:val="24"/>
        </w:rPr>
      </w:pPr>
    </w:p>
    <w:p w14:paraId="295883F8" w14:textId="77777777" w:rsidR="00AD0558" w:rsidRDefault="00AD0558" w:rsidP="00AD0558">
      <w:pPr>
        <w:jc w:val="both"/>
      </w:pPr>
      <w:r>
        <w:rPr>
          <w:b/>
          <w:bCs/>
          <w:i/>
          <w:color w:val="002060"/>
          <w:szCs w:val="24"/>
        </w:rPr>
        <w:t>4)</w:t>
      </w:r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Practice</w:t>
      </w:r>
      <w:proofErr w:type="spellEnd"/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for</w:t>
      </w:r>
      <w:proofErr w:type="spellEnd"/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midterms</w:t>
      </w:r>
      <w:proofErr w:type="spellEnd"/>
    </w:p>
    <w:p w14:paraId="43CB990F" w14:textId="77777777" w:rsidR="00AD0558" w:rsidRDefault="00AD0558" w:rsidP="00AD0558">
      <w:pPr>
        <w:jc w:val="both"/>
        <w:rPr>
          <w:b/>
          <w:bCs/>
          <w:i/>
          <w:szCs w:val="24"/>
        </w:rPr>
      </w:pPr>
    </w:p>
    <w:p w14:paraId="0DC3FA85" w14:textId="71006856" w:rsidR="00364859" w:rsidRPr="00DE349C" w:rsidRDefault="00373631" w:rsidP="00364859">
      <w:pPr>
        <w:pStyle w:val="ListParagraph"/>
        <w:numPr>
          <w:ilvl w:val="1"/>
          <w:numId w:val="19"/>
        </w:numPr>
        <w:jc w:val="both"/>
        <w:rPr>
          <w:sz w:val="22"/>
          <w:szCs w:val="22"/>
          <w:lang w:val="en-CA"/>
        </w:rPr>
      </w:pPr>
      <w:r w:rsidRPr="00DE349C">
        <w:rPr>
          <w:i/>
          <w:sz w:val="22"/>
          <w:szCs w:val="22"/>
          <w:lang w:val="en-CA"/>
        </w:rPr>
        <w:t xml:space="preserve">1) </w:t>
      </w:r>
      <w:proofErr w:type="spellStart"/>
      <w:r w:rsidRPr="00DE349C">
        <w:rPr>
          <w:i/>
          <w:sz w:val="22"/>
          <w:szCs w:val="22"/>
          <w:lang w:val="en-CA"/>
        </w:rPr>
        <w:t>self.dfs</w:t>
      </w:r>
      <w:proofErr w:type="spellEnd"/>
      <w:r w:rsidRPr="00DE349C">
        <w:rPr>
          <w:i/>
          <w:sz w:val="22"/>
          <w:szCs w:val="22"/>
          <w:lang w:val="en-CA"/>
        </w:rPr>
        <w:t>(</w:t>
      </w:r>
      <w:proofErr w:type="spellStart"/>
      <w:r w:rsidRPr="00DE349C">
        <w:rPr>
          <w:i/>
          <w:sz w:val="22"/>
          <w:szCs w:val="22"/>
          <w:lang w:val="en-CA"/>
        </w:rPr>
        <w:t>i+row</w:t>
      </w:r>
      <w:r w:rsidR="00DE349C" w:rsidRPr="00DE349C">
        <w:rPr>
          <w:i/>
          <w:sz w:val="22"/>
          <w:szCs w:val="22"/>
          <w:lang w:val="en-CA"/>
        </w:rPr>
        <w:t>Nbr</w:t>
      </w:r>
      <w:proofErr w:type="spellEnd"/>
      <w:r w:rsidR="00DE349C" w:rsidRPr="00DE349C">
        <w:rPr>
          <w:i/>
          <w:sz w:val="22"/>
          <w:szCs w:val="22"/>
          <w:lang w:val="en-CA"/>
        </w:rPr>
        <w:t xml:space="preserve">[k], j + </w:t>
      </w:r>
      <w:proofErr w:type="spellStart"/>
      <w:r w:rsidR="00DE349C" w:rsidRPr="00DE349C">
        <w:rPr>
          <w:i/>
          <w:sz w:val="22"/>
          <w:szCs w:val="22"/>
          <w:lang w:val="en-CA"/>
        </w:rPr>
        <w:t>colNbr</w:t>
      </w:r>
      <w:proofErr w:type="spellEnd"/>
      <w:r w:rsidR="00DE349C" w:rsidRPr="00DE349C">
        <w:rPr>
          <w:i/>
          <w:sz w:val="22"/>
          <w:szCs w:val="22"/>
          <w:lang w:val="en-CA"/>
        </w:rPr>
        <w:t>[k], visited</w:t>
      </w:r>
      <w:r w:rsidRPr="00DE349C">
        <w:rPr>
          <w:i/>
          <w:sz w:val="22"/>
          <w:szCs w:val="22"/>
          <w:lang w:val="en-CA"/>
        </w:rPr>
        <w:t>)</w:t>
      </w:r>
      <w:r w:rsidR="00DE349C" w:rsidRPr="00DE349C">
        <w:rPr>
          <w:i/>
          <w:sz w:val="22"/>
          <w:szCs w:val="22"/>
          <w:lang w:val="en-CA"/>
        </w:rPr>
        <w:t xml:space="preserve"> </w:t>
      </w:r>
    </w:p>
    <w:p w14:paraId="326E6D33" w14:textId="2F5096E4" w:rsidR="00364859" w:rsidRDefault="00DE349C" w:rsidP="00364859">
      <w:pPr>
        <w:pStyle w:val="ListParagraph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Matrix:</w:t>
      </w:r>
    </w:p>
    <w:p w14:paraId="654C0EAD" w14:textId="41B9781A" w:rsidR="00DE349C" w:rsidRDefault="00DE349C" w:rsidP="00DE349C">
      <w:pPr>
        <w:pStyle w:val="ListParagraph"/>
        <w:ind w:left="360"/>
        <w:jc w:val="both"/>
        <w:rPr>
          <w:sz w:val="22"/>
          <w:szCs w:val="22"/>
        </w:rPr>
      </w:pPr>
      <w:r w:rsidRPr="00DE349C">
        <w:rPr>
          <w:sz w:val="22"/>
          <w:szCs w:val="22"/>
        </w:rPr>
        <w:lastRenderedPageBreak/>
        <w:drawing>
          <wp:inline distT="0" distB="0" distL="0" distR="0" wp14:anchorId="41ACF089" wp14:editId="22949EA6">
            <wp:extent cx="4010585" cy="289600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5E08" w14:textId="0CEBB7CE" w:rsidR="00DE349C" w:rsidRDefault="00DE349C" w:rsidP="00DE349C">
      <w:pPr>
        <w:pStyle w:val="ListParagraph"/>
        <w:ind w:left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List</w:t>
      </w:r>
      <w:proofErr w:type="spellEnd"/>
      <w:r>
        <w:rPr>
          <w:sz w:val="22"/>
          <w:szCs w:val="22"/>
        </w:rPr>
        <w:t>:</w:t>
      </w:r>
    </w:p>
    <w:p w14:paraId="49F70FC9" w14:textId="4D553F95" w:rsidR="00DE349C" w:rsidRPr="001321F7" w:rsidRDefault="00DE349C" w:rsidP="00DE349C">
      <w:pPr>
        <w:pStyle w:val="ListParagraph"/>
        <w:ind w:left="360"/>
        <w:jc w:val="both"/>
        <w:rPr>
          <w:sz w:val="22"/>
          <w:szCs w:val="22"/>
        </w:rPr>
      </w:pPr>
      <w:r w:rsidRPr="00DE349C">
        <w:rPr>
          <w:sz w:val="22"/>
          <w:szCs w:val="22"/>
        </w:rPr>
        <w:drawing>
          <wp:inline distT="0" distB="0" distL="0" distR="0" wp14:anchorId="5A7502CE" wp14:editId="55F98435">
            <wp:extent cx="1295581" cy="2591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0FCC" w14:textId="65EFE0B9" w:rsidR="00364859" w:rsidRPr="00DE349C" w:rsidRDefault="00DE349C" w:rsidP="00364859">
      <w:pPr>
        <w:pStyle w:val="ListParagraph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A) O(n)</w:t>
      </w:r>
    </w:p>
    <w:p w14:paraId="3E8D0D92" w14:textId="616E0A65" w:rsidR="00DE349C" w:rsidRPr="00DE349C" w:rsidRDefault="00DE349C" w:rsidP="00364859">
      <w:pPr>
        <w:pStyle w:val="ListParagraph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 xml:space="preserve">1) </w:t>
      </w:r>
      <w:proofErr w:type="spellStart"/>
      <w:r>
        <w:rPr>
          <w:i/>
          <w:sz w:val="22"/>
          <w:szCs w:val="22"/>
        </w:rPr>
        <w:t>ii</w:t>
      </w:r>
      <w:proofErr w:type="spellEnd"/>
      <w:r>
        <w:rPr>
          <w:i/>
          <w:sz w:val="22"/>
          <w:szCs w:val="22"/>
        </w:rPr>
        <w:t xml:space="preserve"> 2) i</w:t>
      </w:r>
    </w:p>
    <w:p w14:paraId="5591C125" w14:textId="11521E8D" w:rsidR="00DE349C" w:rsidRPr="001321F7" w:rsidRDefault="00DE349C" w:rsidP="00364859">
      <w:pPr>
        <w:pStyle w:val="ListParagraph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1) Falso</w:t>
      </w:r>
      <w:r w:rsidR="00843395">
        <w:rPr>
          <w:i/>
          <w:sz w:val="22"/>
          <w:szCs w:val="22"/>
        </w:rPr>
        <w:t xml:space="preserve"> 2) Verdadero</w:t>
      </w:r>
    </w:p>
    <w:p w14:paraId="12175F9C" w14:textId="77777777" w:rsidR="00AD0558" w:rsidRDefault="00AD0558" w:rsidP="00AD0558">
      <w:pPr>
        <w:jc w:val="both"/>
        <w:rPr>
          <w:b/>
          <w:bCs/>
          <w:i/>
          <w:szCs w:val="24"/>
        </w:rPr>
      </w:pPr>
    </w:p>
    <w:p w14:paraId="33E169F9" w14:textId="77777777" w:rsidR="00364859" w:rsidRPr="00E009E1" w:rsidRDefault="00364859" w:rsidP="00AD0558">
      <w:pPr>
        <w:rPr>
          <w:b/>
          <w:bCs/>
          <w:i/>
          <w:sz w:val="32"/>
          <w:szCs w:val="28"/>
          <w:lang w:val="en-CA"/>
        </w:rPr>
      </w:pPr>
    </w:p>
    <w:p w14:paraId="6A8DED17" w14:textId="2A05AC6E" w:rsidR="00AD0558" w:rsidRPr="00E009E1" w:rsidRDefault="00AD0558" w:rsidP="00364859">
      <w:pPr>
        <w:jc w:val="both"/>
        <w:rPr>
          <w:szCs w:val="24"/>
          <w:lang w:val="en-CA"/>
        </w:rPr>
      </w:pPr>
    </w:p>
    <w:p w14:paraId="27C4BF98" w14:textId="19AAE7A7" w:rsidR="006F47C4" w:rsidRPr="00E009E1" w:rsidRDefault="006F47C4" w:rsidP="00AD0558">
      <w:pPr>
        <w:ind w:left="720"/>
        <w:jc w:val="both"/>
        <w:rPr>
          <w:szCs w:val="24"/>
          <w:lang w:val="en-CA"/>
        </w:rPr>
      </w:pPr>
    </w:p>
    <w:sectPr w:rsidR="006F47C4" w:rsidRPr="00E009E1" w:rsidSect="00ED5A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D8524" w14:textId="77777777" w:rsidR="002440BF" w:rsidRDefault="002440BF" w:rsidP="004071A1">
      <w:r>
        <w:separator/>
      </w:r>
    </w:p>
  </w:endnote>
  <w:endnote w:type="continuationSeparator" w:id="0">
    <w:p w14:paraId="60F563EF" w14:textId="77777777" w:rsidR="002440BF" w:rsidRDefault="002440BF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D26BD" w14:textId="77777777" w:rsidR="00F818E6" w:rsidRDefault="00F818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4DA8C3D5" w:rsidR="005D094B" w:rsidRPr="00E009E1" w:rsidRDefault="005D094B" w:rsidP="006C0F93">
    <w:pPr>
      <w:ind w:left="-1276"/>
      <w:rPr>
        <w:rFonts w:cstheme="minorHAnsi"/>
        <w:b/>
        <w:sz w:val="20"/>
        <w:lang w:val="en-CA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009E1">
      <w:rPr>
        <w:rFonts w:cstheme="minorHAnsi"/>
        <w:b/>
        <w:sz w:val="20"/>
        <w:lang w:val="en-CA"/>
      </w:rPr>
      <w:br/>
      <w:t xml:space="preserve">PhD. Mauricio Toro Bermúdez </w:t>
    </w:r>
    <w:r w:rsidRPr="00E009E1">
      <w:rPr>
        <w:rFonts w:cstheme="minorHAnsi"/>
        <w:b/>
        <w:sz w:val="20"/>
        <w:lang w:val="en-CA"/>
      </w:rPr>
      <w:br/>
    </w:r>
    <w:r w:rsidR="00F818E6" w:rsidRPr="00E009E1">
      <w:rPr>
        <w:sz w:val="20"/>
        <w:shd w:val="clear" w:color="auto" w:fill="FFFFFF"/>
        <w:lang w:val="en-CA"/>
      </w:rPr>
      <w:t>Professor | School of Engineering | Informatics and Systems</w:t>
    </w:r>
    <w:r w:rsidRPr="00E009E1">
      <w:rPr>
        <w:rFonts w:cstheme="minorHAnsi"/>
        <w:sz w:val="20"/>
        <w:lang w:val="en-CA"/>
      </w:rPr>
      <w:br/>
    </w:r>
    <w:r w:rsidR="00F818E6" w:rsidRPr="00E009E1">
      <w:rPr>
        <w:rFonts w:cstheme="minorHAnsi"/>
        <w:sz w:val="20"/>
        <w:lang w:val="en-CA"/>
      </w:rPr>
      <w:t>Email</w:t>
    </w:r>
    <w:r w:rsidRPr="00E009E1">
      <w:rPr>
        <w:rFonts w:cstheme="minorHAnsi"/>
        <w:sz w:val="20"/>
        <w:lang w:val="en-CA"/>
      </w:rPr>
      <w:t xml:space="preserve">: </w:t>
    </w:r>
    <w:hyperlink r:id="rId3" w:history="1">
      <w:r w:rsidRPr="00E009E1">
        <w:rPr>
          <w:rStyle w:val="Hyperlink"/>
          <w:rFonts w:cstheme="minorHAnsi"/>
          <w:color w:val="auto"/>
          <w:sz w:val="20"/>
          <w:u w:val="none"/>
          <w:lang w:val="en-CA"/>
        </w:rPr>
        <w:t>mtorobe@eafit.edu.co</w:t>
      </w:r>
    </w:hyperlink>
    <w:r w:rsidRPr="00E009E1">
      <w:rPr>
        <w:rFonts w:cstheme="minorHAnsi"/>
        <w:sz w:val="20"/>
        <w:lang w:val="en-CA"/>
      </w:rPr>
      <w:t xml:space="preserve">  | </w:t>
    </w:r>
    <w:r w:rsidR="00F818E6" w:rsidRPr="00E009E1">
      <w:rPr>
        <w:rFonts w:cstheme="minorHAnsi"/>
        <w:sz w:val="20"/>
        <w:lang w:val="en-CA"/>
      </w:rPr>
      <w:t>Office</w:t>
    </w:r>
    <w:r w:rsidRPr="00E009E1">
      <w:rPr>
        <w:rFonts w:cstheme="minorHAnsi"/>
        <w:sz w:val="20"/>
        <w:lang w:val="en-CA"/>
      </w:rPr>
      <w:t xml:space="preserve">: </w:t>
    </w:r>
    <w:r w:rsidR="00F818E6" w:rsidRPr="00E009E1">
      <w:rPr>
        <w:rFonts w:cstheme="minorHAnsi"/>
        <w:sz w:val="20"/>
        <w:lang w:val="en-CA"/>
      </w:rPr>
      <w:t>Building</w:t>
    </w:r>
    <w:r w:rsidRPr="00E009E1">
      <w:rPr>
        <w:rFonts w:cstheme="minorHAnsi"/>
        <w:sz w:val="20"/>
        <w:lang w:val="en-CA"/>
      </w:rPr>
      <w:t xml:space="preserve"> 19 – 627  </w:t>
    </w:r>
    <w:r w:rsidRPr="00E009E1">
      <w:rPr>
        <w:rFonts w:cstheme="minorHAnsi"/>
        <w:sz w:val="20"/>
        <w:lang w:val="en-CA"/>
      </w:rPr>
      <w:br/>
    </w:r>
    <w:r w:rsidR="00F818E6" w:rsidRPr="00E009E1">
      <w:rPr>
        <w:rFonts w:cstheme="minorHAnsi"/>
        <w:sz w:val="20"/>
        <w:lang w:val="en-CA"/>
      </w:rPr>
      <w:t>Phone</w:t>
    </w:r>
    <w:r w:rsidRPr="00E009E1">
      <w:rPr>
        <w:rFonts w:cstheme="minorHAnsi"/>
        <w:sz w:val="20"/>
        <w:lang w:val="en-CA"/>
      </w:rPr>
      <w:t>: (+57) (4) 261 95 00</w:t>
    </w:r>
    <w:r w:rsidRPr="00E009E1">
      <w:rPr>
        <w:rFonts w:cstheme="minorHAnsi"/>
        <w:sz w:val="20"/>
        <w:shd w:val="clear" w:color="auto" w:fill="FFFFFF"/>
        <w:lang w:val="en-CA"/>
      </w:rPr>
      <w:t xml:space="preserve"> </w:t>
    </w:r>
    <w:r w:rsidRPr="00E009E1">
      <w:rPr>
        <w:rFonts w:cstheme="minorHAnsi"/>
        <w:sz w:val="20"/>
        <w:lang w:val="en-CA"/>
      </w:rPr>
      <w:t>Ext. 9473</w:t>
    </w:r>
  </w:p>
  <w:p w14:paraId="0EB8F271" w14:textId="77777777" w:rsidR="005D094B" w:rsidRDefault="005D094B">
    <w:pPr>
      <w:pStyle w:val="Footer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1CF9E" w14:textId="77777777" w:rsidR="00F818E6" w:rsidRDefault="00F81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A30F3" w14:textId="77777777" w:rsidR="002440BF" w:rsidRDefault="002440BF" w:rsidP="004071A1">
      <w:r>
        <w:separator/>
      </w:r>
    </w:p>
  </w:footnote>
  <w:footnote w:type="continuationSeparator" w:id="0">
    <w:p w14:paraId="73640EA3" w14:textId="77777777" w:rsidR="002440BF" w:rsidRDefault="002440BF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159A2" w14:textId="77777777" w:rsidR="00F818E6" w:rsidRDefault="00F818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24D960A" w:rsidR="005D094B" w:rsidRPr="00CE77D7" w:rsidRDefault="005D094B">
        <w:pPr>
          <w:pStyle w:val="Header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F818E6" w:rsidRPr="00F818E6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BodyText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Header"/>
      <w:jc w:val="center"/>
      <w:rPr>
        <w:rFonts w:cstheme="minorHAnsi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7DC85" w14:textId="77777777" w:rsidR="00F818E6" w:rsidRDefault="00F818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B64D6"/>
    <w:multiLevelType w:val="hybridMultilevel"/>
    <w:tmpl w:val="59E2C320"/>
    <w:lvl w:ilvl="0" w:tplc="185CD26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8" w15:restartNumberingAfterBreak="0">
    <w:nsid w:val="360C32C2"/>
    <w:multiLevelType w:val="multilevel"/>
    <w:tmpl w:val="E5DE0F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i/>
        <w:color w:val="002060"/>
        <w:sz w:val="22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i/>
        <w:color w:val="002060"/>
        <w:sz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i/>
        <w:color w:val="002060"/>
        <w:sz w:val="22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  <w:i/>
        <w:color w:val="002060"/>
        <w:sz w:val="2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i/>
        <w:color w:val="002060"/>
        <w:sz w:val="22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b/>
        <w:i/>
        <w:color w:val="002060"/>
        <w:sz w:val="2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i/>
        <w:color w:val="002060"/>
        <w:sz w:val="22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b/>
        <w:i/>
        <w:color w:val="002060"/>
        <w:sz w:val="2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i/>
        <w:color w:val="002060"/>
        <w:sz w:val="22"/>
      </w:rPr>
    </w:lvl>
  </w:abstractNum>
  <w:abstractNum w:abstractNumId="9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0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4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14"/>
  </w:num>
  <w:num w:numId="5">
    <w:abstractNumId w:val="10"/>
  </w:num>
  <w:num w:numId="6">
    <w:abstractNumId w:val="7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</w:num>
  <w:num w:numId="12">
    <w:abstractNumId w:val="5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15"/>
  </w:num>
  <w:num w:numId="18">
    <w:abstractNumId w:val="6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40BF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859"/>
    <w:rsid w:val="00364ED4"/>
    <w:rsid w:val="00365FEE"/>
    <w:rsid w:val="00373631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4674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66FD6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3395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6687D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0558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E349C"/>
    <w:rsid w:val="00DF3E32"/>
    <w:rsid w:val="00DF731B"/>
    <w:rsid w:val="00E009E1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18E6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071A1"/>
  </w:style>
  <w:style w:type="paragraph" w:styleId="Footer">
    <w:name w:val="footer"/>
    <w:basedOn w:val="Normal"/>
    <w:link w:val="FooterCh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071A1"/>
  </w:style>
  <w:style w:type="character" w:customStyle="1" w:styleId="Textodemarcadordeposicin">
    <w:name w:val="Texto de marcador de posición"/>
    <w:basedOn w:val="DefaultParagraphFont"/>
    <w:uiPriority w:val="99"/>
    <w:semiHidden/>
    <w:rsid w:val="000A7015"/>
    <w:rPr>
      <w:color w:val="808080"/>
    </w:rPr>
  </w:style>
  <w:style w:type="paragraph" w:styleId="BodyText">
    <w:name w:val="Body Text"/>
    <w:basedOn w:val="Normal"/>
    <w:link w:val="BodyTextChar"/>
    <w:rsid w:val="00A30EDB"/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eGrid">
    <w:name w:val="Table Grid"/>
    <w:basedOn w:val="Table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ListParagraph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FollowedHyperlink">
    <w:name w:val="FollowedHyperlink"/>
    <w:basedOn w:val="DefaultParagraphFont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">
    <w:name w:val="List"/>
    <w:basedOn w:val="BodyText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7605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50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5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customStyle="1" w:styleId="Heading">
    <w:name w:val="Heading"/>
    <w:basedOn w:val="Normal"/>
    <w:next w:val="BodyText"/>
    <w:rsid w:val="00AD0558"/>
    <w:pPr>
      <w:jc w:val="center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29955-931C-4B55-BE46-093C57F8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ED2 Laboratorio 1 - Implementación de Grafos</vt:lpstr>
      <vt:lpstr>ED2 Laboratorio 1 - Implementación de Grafos</vt:lpstr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Andres Salazar Galeano</cp:lastModifiedBy>
  <cp:revision>2</cp:revision>
  <cp:lastPrinted>2019-01-22T00:16:00Z</cp:lastPrinted>
  <dcterms:created xsi:type="dcterms:W3CDTF">2021-03-31T04:14:00Z</dcterms:created>
  <dcterms:modified xsi:type="dcterms:W3CDTF">2021-03-31T04:14:00Z</dcterms:modified>
</cp:coreProperties>
</file>